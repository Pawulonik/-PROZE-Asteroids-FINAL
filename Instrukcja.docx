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AED" w:rsidRPr="004E1AED" w:rsidRDefault="006F5FB1" w:rsidP="004E1AED">
      <w:pPr>
        <w:pStyle w:val="Tytu"/>
      </w:pPr>
      <w:r>
        <w:t>Asteroids – instrukcja</w:t>
      </w:r>
    </w:p>
    <w:p w:rsidR="00194DF6" w:rsidRDefault="006F5FB1">
      <w:pPr>
        <w:pStyle w:val="Nagwek1"/>
      </w:pPr>
      <w:r>
        <w:t>Jakub brzozowski</w:t>
      </w:r>
    </w:p>
    <w:p w:rsidR="006F5FB1" w:rsidRDefault="006F5FB1" w:rsidP="006F5FB1"/>
    <w:p w:rsidR="006F5FB1" w:rsidRPr="006F5FB1" w:rsidRDefault="006F5FB1" w:rsidP="006F5FB1">
      <w:pPr>
        <w:rPr>
          <w:color w:val="044D6E" w:themeColor="text2" w:themeShade="80"/>
          <w:sz w:val="28"/>
        </w:rPr>
      </w:pPr>
      <w:r w:rsidRPr="006F5FB1">
        <w:rPr>
          <w:color w:val="044D6E" w:themeColor="text2" w:themeShade="80"/>
          <w:sz w:val="28"/>
        </w:rPr>
        <w:t>Wymagania:</w:t>
      </w:r>
    </w:p>
    <w:p w:rsidR="004E1AED" w:rsidRDefault="006F5FB1" w:rsidP="006F5FB1">
      <w:r>
        <w:t>Aby prawidłowo uruchomić grę użytkownik powinien zainstalować na swoim komputerze środowisko Javy (JRE) lub niezbędne zasoby z pakietu JDK aby samodzielnie skompilować i uruchomić program. Najnowszą wersję oprogramowania Javy można pobrać ze strony:</w:t>
      </w:r>
    </w:p>
    <w:p w:rsidR="006F5FB1" w:rsidRDefault="006F5FB1" w:rsidP="006F5FB1">
      <w:hyperlink r:id="rId11" w:history="1">
        <w:r w:rsidRPr="00DE089C">
          <w:rPr>
            <w:rStyle w:val="Hipercze"/>
          </w:rPr>
          <w:t>https://java.com/pl/download/</w:t>
        </w:r>
      </w:hyperlink>
    </w:p>
    <w:p w:rsidR="006F5FB1" w:rsidRDefault="006F5FB1" w:rsidP="006F5FB1"/>
    <w:p w:rsidR="006F5FB1" w:rsidRDefault="00B04BC6" w:rsidP="006F5FB1">
      <w:pPr>
        <w:rPr>
          <w:color w:val="044D6E" w:themeColor="text2" w:themeShade="80"/>
          <w:sz w:val="28"/>
        </w:rPr>
      </w:pPr>
      <w:r>
        <w:rPr>
          <w:color w:val="044D6E" w:themeColor="text2" w:themeShade="80"/>
          <w:sz w:val="28"/>
        </w:rPr>
        <w:t>Uruchomienie gry</w:t>
      </w:r>
      <w:r w:rsidR="006F5FB1">
        <w:rPr>
          <w:color w:val="044D6E" w:themeColor="text2" w:themeShade="80"/>
          <w:sz w:val="28"/>
        </w:rPr>
        <w:t>:</w:t>
      </w:r>
    </w:p>
    <w:p w:rsidR="006F5FB1" w:rsidRDefault="00E519FB" w:rsidP="006F5FB1">
      <w:r>
        <w:t xml:space="preserve">W celu poprawnego </w:t>
      </w:r>
      <w:proofErr w:type="spellStart"/>
      <w:r>
        <w:t>uruchomiena</w:t>
      </w:r>
      <w:proofErr w:type="spellEnd"/>
      <w:r>
        <w:t xml:space="preserve"> gry należy wykonać następujące czynności:</w:t>
      </w:r>
    </w:p>
    <w:p w:rsidR="00E519FB" w:rsidRDefault="00E519FB" w:rsidP="00E519FB">
      <w:pPr>
        <w:pStyle w:val="Akapitzlist"/>
        <w:numPr>
          <w:ilvl w:val="0"/>
          <w:numId w:val="20"/>
        </w:numPr>
      </w:pPr>
      <w:r>
        <w:t xml:space="preserve">W pliku </w:t>
      </w:r>
      <w:r w:rsidRPr="00AD7858">
        <w:rPr>
          <w:i/>
        </w:rPr>
        <w:t>ipconfig.txt</w:t>
      </w:r>
      <w:r>
        <w:t xml:space="preserve"> znajdującym się w katalogu /</w:t>
      </w:r>
      <w:proofErr w:type="spellStart"/>
      <w:r>
        <w:t>ClientFiles</w:t>
      </w:r>
      <w:proofErr w:type="spellEnd"/>
      <w:r>
        <w:t xml:space="preserve"> w głównym folderze gry w pierwszej linijce od góry </w:t>
      </w:r>
      <w:proofErr w:type="spellStart"/>
      <w:r>
        <w:t>wpisac</w:t>
      </w:r>
      <w:proofErr w:type="spellEnd"/>
      <w:r>
        <w:t xml:space="preserve"> adres IP serwera. Jeżeli serwer jest uruchomiony na naszym komputerze </w:t>
      </w:r>
      <w:r w:rsidR="007579F0">
        <w:t xml:space="preserve">pozostawić niezmieniony adres </w:t>
      </w:r>
      <w:proofErr w:type="spellStart"/>
      <w:r w:rsidR="007579F0">
        <w:t>loopback</w:t>
      </w:r>
      <w:proofErr w:type="spellEnd"/>
      <w:r w:rsidR="007579F0">
        <w:t xml:space="preserve"> (127.0.0.1). Następna linijka dotyczy numeru portu na którym nasłuchuje serwer. Zaleca się niezmienianie domyślnej wartości „1234”.</w:t>
      </w:r>
    </w:p>
    <w:p w:rsidR="004D73E1" w:rsidRDefault="004D73E1" w:rsidP="00E519FB">
      <w:pPr>
        <w:pStyle w:val="Akapitzlist"/>
        <w:numPr>
          <w:ilvl w:val="0"/>
          <w:numId w:val="20"/>
        </w:numPr>
      </w:pPr>
      <w:r>
        <w:t xml:space="preserve">Jeżeli uruchamiamy serwer na naszym komputerze należy uruchomić plik </w:t>
      </w:r>
      <w:r w:rsidRPr="004D73E1">
        <w:rPr>
          <w:i/>
        </w:rPr>
        <w:t>AsteroidsServer.bat</w:t>
      </w:r>
      <w:r>
        <w:t xml:space="preserve"> i poczekać aż w oknie konsoli pojawi się wiadomość o nasłuchiwaniu serwera na odpowiednim porcie.</w:t>
      </w:r>
    </w:p>
    <w:p w:rsidR="007579F0" w:rsidRPr="004D73E1" w:rsidRDefault="00AD7858" w:rsidP="00E519FB">
      <w:pPr>
        <w:pStyle w:val="Akapitzlist"/>
        <w:numPr>
          <w:ilvl w:val="0"/>
          <w:numId w:val="20"/>
        </w:numPr>
      </w:pPr>
      <w:r>
        <w:t xml:space="preserve">W głównym katalogu gry uruchomić plik </w:t>
      </w:r>
      <w:r w:rsidRPr="00AD7858">
        <w:rPr>
          <w:i/>
        </w:rPr>
        <w:t>Asteroids.bat</w:t>
      </w:r>
      <w:r w:rsidR="004D73E1">
        <w:rPr>
          <w:i/>
        </w:rPr>
        <w:t>.</w:t>
      </w:r>
    </w:p>
    <w:p w:rsidR="004D73E1" w:rsidRDefault="004D73E1" w:rsidP="00E519FB">
      <w:pPr>
        <w:pStyle w:val="Akapitzlist"/>
        <w:numPr>
          <w:ilvl w:val="0"/>
          <w:numId w:val="20"/>
        </w:numPr>
      </w:pPr>
      <w:r>
        <w:t xml:space="preserve">Przy uruchomieniu gry wybrać odpowiadającą nam opcję gry offline lub </w:t>
      </w:r>
      <w:r w:rsidR="005B701F">
        <w:t>online. Przy trybie gry offline najlepsze wyniki z rozgrywek nie będą uwzględnianie w rankingu sieciowym!</w:t>
      </w:r>
    </w:p>
    <w:p w:rsidR="00445BD8" w:rsidRDefault="00445BD8" w:rsidP="00445BD8">
      <w:pPr>
        <w:rPr>
          <w:szCs w:val="28"/>
        </w:rPr>
      </w:pPr>
      <w:r w:rsidRPr="00445BD8">
        <w:rPr>
          <w:color w:val="044D6E" w:themeColor="text2" w:themeShade="80"/>
          <w:sz w:val="28"/>
          <w:szCs w:val="28"/>
        </w:rPr>
        <w:t>Zasady gry:</w:t>
      </w:r>
    </w:p>
    <w:p w:rsidR="00445BD8" w:rsidRDefault="00445BD8" w:rsidP="00445BD8">
      <w:pPr>
        <w:pStyle w:val="Akapitzlist"/>
        <w:numPr>
          <w:ilvl w:val="0"/>
          <w:numId w:val="26"/>
        </w:numPr>
        <w:rPr>
          <w:szCs w:val="28"/>
        </w:rPr>
      </w:pPr>
      <w:r>
        <w:rPr>
          <w:szCs w:val="28"/>
        </w:rPr>
        <w:t>Zadaniem gracza jest zdobycie jak największej ilości punktów i unikanie kontaktu z asteroidami.</w:t>
      </w:r>
    </w:p>
    <w:p w:rsidR="00445BD8" w:rsidRDefault="00445BD8" w:rsidP="00445BD8">
      <w:pPr>
        <w:pStyle w:val="Akapitzlist"/>
        <w:numPr>
          <w:ilvl w:val="0"/>
          <w:numId w:val="26"/>
        </w:numPr>
        <w:rPr>
          <w:szCs w:val="28"/>
        </w:rPr>
      </w:pPr>
      <w:r>
        <w:rPr>
          <w:szCs w:val="28"/>
        </w:rPr>
        <w:t>Kontakt z asteroidą skutkuje utratą jednego z trzech dodatkowych żyć gracza i odrodzeniem statku na środku planszy.</w:t>
      </w:r>
    </w:p>
    <w:p w:rsidR="00445BD8" w:rsidRDefault="00754A79" w:rsidP="00445BD8">
      <w:pPr>
        <w:pStyle w:val="Akapitzlist"/>
        <w:numPr>
          <w:ilvl w:val="0"/>
          <w:numId w:val="26"/>
        </w:numPr>
        <w:rPr>
          <w:szCs w:val="28"/>
        </w:rPr>
      </w:pPr>
      <w:r>
        <w:rPr>
          <w:szCs w:val="28"/>
        </w:rPr>
        <w:t xml:space="preserve">Po utracie wszystkich żyć i zderzeniu z asteroidą lub zniszczeniu wszystkich asteroid następuje koniec gry i podsumowanie punktów. Gracz może zapisać także swój </w:t>
      </w:r>
      <w:proofErr w:type="spellStart"/>
      <w:r>
        <w:rPr>
          <w:szCs w:val="28"/>
        </w:rPr>
        <w:t>nick</w:t>
      </w:r>
      <w:proofErr w:type="spellEnd"/>
      <w:r>
        <w:rPr>
          <w:szCs w:val="28"/>
        </w:rPr>
        <w:t xml:space="preserve"> pod koniec rozgrywki</w:t>
      </w:r>
      <w:r w:rsidR="000F1F53">
        <w:rPr>
          <w:szCs w:val="28"/>
        </w:rPr>
        <w:t xml:space="preserve"> poprzez okno dialogowe uruchamiane poprzez zamknięcie okna z grą.</w:t>
      </w:r>
    </w:p>
    <w:p w:rsidR="00754A79" w:rsidRDefault="00754A79" w:rsidP="00754A79">
      <w:pPr>
        <w:pStyle w:val="Akapitzlist"/>
        <w:numPr>
          <w:ilvl w:val="0"/>
          <w:numId w:val="26"/>
        </w:numPr>
        <w:rPr>
          <w:szCs w:val="28"/>
        </w:rPr>
      </w:pPr>
      <w:r>
        <w:rPr>
          <w:szCs w:val="28"/>
        </w:rPr>
        <w:t>Ze zniszczonych asteroid wypadają tarcze które przez krótki czas chronią gracza przed zderzeniami z asteroidami.</w:t>
      </w:r>
    </w:p>
    <w:p w:rsidR="00DF162B" w:rsidRDefault="00DF162B" w:rsidP="00754A79">
      <w:pPr>
        <w:pStyle w:val="Akapitzlist"/>
        <w:numPr>
          <w:ilvl w:val="0"/>
          <w:numId w:val="26"/>
        </w:numPr>
        <w:rPr>
          <w:szCs w:val="28"/>
        </w:rPr>
      </w:pPr>
      <w:r>
        <w:rPr>
          <w:szCs w:val="28"/>
        </w:rPr>
        <w:t>Za zniszczenie asteroidy otrzymujemy 1000, 3000 lub 5000 punktów w zależności czy gramy na poziomie łatwym, średnim czy trudnym.</w:t>
      </w:r>
    </w:p>
    <w:p w:rsidR="00754A79" w:rsidRDefault="00754A79" w:rsidP="00754A79">
      <w:pPr>
        <w:rPr>
          <w:color w:val="044D6E" w:themeColor="text2" w:themeShade="80"/>
          <w:sz w:val="28"/>
          <w:szCs w:val="28"/>
        </w:rPr>
      </w:pPr>
    </w:p>
    <w:p w:rsidR="00EE695A" w:rsidRDefault="00EE695A" w:rsidP="00754A79">
      <w:pPr>
        <w:rPr>
          <w:color w:val="044D6E" w:themeColor="text2" w:themeShade="80"/>
          <w:sz w:val="28"/>
          <w:szCs w:val="28"/>
        </w:rPr>
      </w:pPr>
    </w:p>
    <w:p w:rsidR="00754A79" w:rsidRDefault="00754A79" w:rsidP="00754A79">
      <w:pPr>
        <w:rPr>
          <w:color w:val="044D6E" w:themeColor="text2" w:themeShade="80"/>
          <w:sz w:val="28"/>
          <w:szCs w:val="28"/>
        </w:rPr>
      </w:pPr>
      <w:r>
        <w:rPr>
          <w:color w:val="044D6E" w:themeColor="text2" w:themeShade="80"/>
          <w:sz w:val="28"/>
          <w:szCs w:val="28"/>
        </w:rPr>
        <w:t>Sterowanie:</w:t>
      </w:r>
    </w:p>
    <w:p w:rsidR="00754A79" w:rsidRDefault="00754A79" w:rsidP="00754A79">
      <w:pPr>
        <w:rPr>
          <w:sz w:val="28"/>
          <w:szCs w:val="28"/>
        </w:rPr>
      </w:pPr>
      <w:r>
        <w:rPr>
          <w:noProof/>
          <w:color w:val="099BD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1069675</wp:posOffset>
                </wp:positionH>
                <wp:positionV relativeFrom="paragraph">
                  <wp:posOffset>65561</wp:posOffset>
                </wp:positionV>
                <wp:extent cx="1595887" cy="345056"/>
                <wp:effectExtent l="38100" t="0" r="23495" b="74295"/>
                <wp:wrapNone/>
                <wp:docPr id="4" name="Łącznik prosty ze strzałk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5887" cy="345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3E55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4" o:spid="_x0000_s1026" type="#_x0000_t32" style="position:absolute;margin-left:84.25pt;margin-top:5.15pt;width:125.65pt;height:27.1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" strokecolor="#2c2c2c [3200]">
                <v:stroke endarrow="block"/>
              </v:shape>
            </w:pict>
          </mc:Fallback>
        </mc:AlternateContent>
      </w:r>
      <w:r>
        <w:rPr>
          <w:noProof/>
          <w:color w:val="099BDD" w:themeColor="text2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914400" y="1276709"/>
            <wp:positionH relativeFrom="column">
              <wp:align>left</wp:align>
            </wp:positionH>
            <wp:positionV relativeFrom="paragraph">
              <wp:align>top</wp:align>
            </wp:positionV>
            <wp:extent cx="1794294" cy="1771388"/>
            <wp:effectExtent l="0" t="0" r="0" b="635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rzalki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294" cy="1771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44D6E" w:themeColor="text2" w:themeShade="80"/>
          <w:sz w:val="28"/>
          <w:szCs w:val="28"/>
        </w:rPr>
        <w:tab/>
      </w:r>
      <w:r>
        <w:rPr>
          <w:color w:val="044D6E" w:themeColor="text2" w:themeShade="80"/>
          <w:sz w:val="28"/>
          <w:szCs w:val="28"/>
        </w:rPr>
        <w:tab/>
      </w:r>
      <w:r w:rsidRPr="00754A79">
        <w:rPr>
          <w:sz w:val="28"/>
          <w:szCs w:val="28"/>
        </w:rPr>
        <w:t>Zwiększenie ciągu silników</w:t>
      </w:r>
    </w:p>
    <w:p w:rsidR="00754A79" w:rsidRDefault="00754A79" w:rsidP="00754A79">
      <w:pPr>
        <w:rPr>
          <w:color w:val="044D6E" w:themeColor="text2" w:themeShade="80"/>
          <w:sz w:val="28"/>
          <w:szCs w:val="28"/>
        </w:rPr>
      </w:pPr>
    </w:p>
    <w:p w:rsidR="00754A79" w:rsidRDefault="00754A79" w:rsidP="00754A79">
      <w:pPr>
        <w:rPr>
          <w:szCs w:val="28"/>
        </w:rPr>
      </w:pPr>
    </w:p>
    <w:p w:rsidR="00EE695A" w:rsidRDefault="00B8205A" w:rsidP="00754A79">
      <w:pPr>
        <w:rPr>
          <w:sz w:val="28"/>
          <w:szCs w:val="28"/>
        </w:rPr>
      </w:pPr>
      <w:r>
        <w:rPr>
          <w:noProof/>
          <w:color w:val="099BD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1397479</wp:posOffset>
                </wp:positionH>
                <wp:positionV relativeFrom="paragraph">
                  <wp:posOffset>98018</wp:posOffset>
                </wp:positionV>
                <wp:extent cx="1517926" cy="343906"/>
                <wp:effectExtent l="38100" t="0" r="25400" b="75565"/>
                <wp:wrapNone/>
                <wp:docPr id="5" name="Łącznik prosty ze strzałk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7926" cy="343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4ABEA" id="Łącznik prosty ze strzałką 5" o:spid="_x0000_s1026" type="#_x0000_t32" style="position:absolute;margin-left:110.05pt;margin-top:7.7pt;width:119.5pt;height:27.1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" strokecolor="#2c2c2c [3200]">
                <v:stroke endarrow="block"/>
              </v:shape>
            </w:pict>
          </mc:Fallback>
        </mc:AlternateContent>
      </w:r>
      <w:r>
        <w:rPr>
          <w:noProof/>
          <w:color w:val="099BD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577970</wp:posOffset>
                </wp:positionH>
                <wp:positionV relativeFrom="paragraph">
                  <wp:posOffset>104056</wp:posOffset>
                </wp:positionV>
                <wp:extent cx="2337758" cy="45719"/>
                <wp:effectExtent l="38100" t="38100" r="24765" b="88265"/>
                <wp:wrapNone/>
                <wp:docPr id="6" name="Łącznik prosty ze strzałk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775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6A845" id="Łącznik prosty ze strzałką 6" o:spid="_x0000_s1026" type="#_x0000_t32" style="position:absolute;margin-left:45.5pt;margin-top:8.2pt;width:184.1pt;height:3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" strokecolor="#2c2c2c [3200]">
                <v:stroke endarrow="block"/>
              </v:shape>
            </w:pict>
          </mc:Fallback>
        </mc:AlternateContent>
      </w:r>
      <w:r w:rsidR="00754A79">
        <w:rPr>
          <w:szCs w:val="28"/>
        </w:rPr>
        <w:tab/>
      </w:r>
      <w:r w:rsidR="00754A79">
        <w:rPr>
          <w:szCs w:val="28"/>
        </w:rPr>
        <w:tab/>
        <w:t xml:space="preserve">        </w:t>
      </w:r>
      <w:r w:rsidR="00754A79" w:rsidRPr="00754A79">
        <w:rPr>
          <w:sz w:val="28"/>
          <w:szCs w:val="28"/>
        </w:rPr>
        <w:t>Obrót statku w lewo/prawo</w:t>
      </w:r>
      <w:r w:rsidR="00754A79" w:rsidRPr="00754A79">
        <w:rPr>
          <w:sz w:val="28"/>
          <w:szCs w:val="28"/>
        </w:rPr>
        <w:tab/>
      </w:r>
    </w:p>
    <w:p w:rsidR="00EE695A" w:rsidRDefault="00EE695A" w:rsidP="00754A79">
      <w:pPr>
        <w:rPr>
          <w:szCs w:val="28"/>
        </w:rPr>
      </w:pPr>
    </w:p>
    <w:p w:rsidR="00B8205A" w:rsidRDefault="00B8205A" w:rsidP="00754A79">
      <w:pPr>
        <w:rPr>
          <w:szCs w:val="28"/>
        </w:rPr>
      </w:pPr>
    </w:p>
    <w:p w:rsidR="00B8205A" w:rsidRPr="00B8205A" w:rsidRDefault="00B8205A" w:rsidP="00754A79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976777" cy="635121"/>
            <wp:effectExtent l="0" t="0" r="5080" b="0"/>
            <wp:docPr id="15" name="Obraz 15" descr="Znalezione obrazy dla zapytania keyboard 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nalezione obrazy dla zapytania keyboard spa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780" cy="63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 w:rsidRPr="00B8205A">
        <w:rPr>
          <w:sz w:val="28"/>
          <w:szCs w:val="28"/>
        </w:rPr>
        <w:t>Strzał</w:t>
      </w:r>
    </w:p>
    <w:p w:rsidR="00CD655A" w:rsidRDefault="00EE695A" w:rsidP="00754A79">
      <w:pPr>
        <w:rPr>
          <w:color w:val="044D6E" w:themeColor="text2" w:themeShade="80"/>
          <w:sz w:val="28"/>
          <w:szCs w:val="28"/>
        </w:rPr>
      </w:pPr>
      <w:r>
        <w:rPr>
          <w:color w:val="044D6E" w:themeColor="text2" w:themeShade="80"/>
          <w:sz w:val="28"/>
          <w:szCs w:val="28"/>
        </w:rPr>
        <w:t>Opis planszy:</w:t>
      </w:r>
    </w:p>
    <w:p w:rsidR="00EE695A" w:rsidRPr="00CD655A" w:rsidRDefault="00CD655A" w:rsidP="00754A79">
      <w:pPr>
        <w:rPr>
          <w:szCs w:val="28"/>
        </w:rPr>
      </w:pPr>
      <w:r w:rsidRPr="00CD655A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586595</wp:posOffset>
                </wp:positionH>
                <wp:positionV relativeFrom="paragraph">
                  <wp:posOffset>243385</wp:posOffset>
                </wp:positionV>
                <wp:extent cx="163615" cy="543116"/>
                <wp:effectExtent l="57150" t="38100" r="84455" b="85725"/>
                <wp:wrapNone/>
                <wp:docPr id="8" name="Łącznik prosty ze strzałk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615" cy="543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E347A" id="Łącznik prosty ze strzałką 8" o:spid="_x0000_s1026" type="#_x0000_t32" style="position:absolute;margin-left:46.2pt;margin-top:19.15pt;width:12.9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" strokecolor="#828288 [3208]" strokeweight="2pt">
                <v:stroke endarrow="block"/>
                <v:shadow on="t" color="black" opacity="44564f" offset="0,1.25pt"/>
              </v:shape>
            </w:pict>
          </mc:Fallback>
        </mc:AlternateContent>
      </w:r>
      <w:r w:rsidRPr="00CD655A">
        <w:rPr>
          <w:szCs w:val="28"/>
        </w:rPr>
        <w:t>dostępne życia</w:t>
      </w:r>
      <w:r>
        <w:rPr>
          <w:szCs w:val="28"/>
        </w:rPr>
        <w:tab/>
      </w:r>
      <w:r>
        <w:rPr>
          <w:szCs w:val="28"/>
        </w:rPr>
        <w:tab/>
      </w:r>
    </w:p>
    <w:p w:rsidR="00EE695A" w:rsidRDefault="00CD655A" w:rsidP="00754A79">
      <w:pPr>
        <w:rPr>
          <w:color w:val="044D6E" w:themeColor="text2" w:themeShade="80"/>
          <w:sz w:val="28"/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3528204</wp:posOffset>
                </wp:positionH>
                <wp:positionV relativeFrom="paragraph">
                  <wp:posOffset>78524</wp:posOffset>
                </wp:positionV>
                <wp:extent cx="215660" cy="552091"/>
                <wp:effectExtent l="76200" t="38100" r="70485" b="95885"/>
                <wp:wrapNone/>
                <wp:docPr id="10" name="Łącznik prosty ze strzałk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660" cy="552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F4E21" id="Łącznik prosty ze strzałką 10" o:spid="_x0000_s1026" type="#_x0000_t32" style="position:absolute;margin-left:277.8pt;margin-top:6.2pt;width:17pt;height:43.4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" strokecolor="#828288 [3208]" strokeweight="2pt">
                <v:stroke endarrow="block"/>
                <v:shadow on="t" color="black" opacity="44564f" offset="0,1.25pt"/>
              </v:shape>
            </w:pict>
          </mc:Fallback>
        </mc:AlternateContent>
      </w:r>
      <w:r w:rsidRPr="00CD655A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D0573A" wp14:editId="72AF0FF4">
                <wp:simplePos x="0" y="0"/>
                <wp:positionH relativeFrom="column">
                  <wp:posOffset>983411</wp:posOffset>
                </wp:positionH>
                <wp:positionV relativeFrom="paragraph">
                  <wp:posOffset>138909</wp:posOffset>
                </wp:positionV>
                <wp:extent cx="310551" cy="448454"/>
                <wp:effectExtent l="57150" t="38100" r="70485" b="104140"/>
                <wp:wrapNone/>
                <wp:docPr id="9" name="Łącznik prosty ze strzałk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551" cy="4484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B217C" id="Łącznik prosty ze strzałką 9" o:spid="_x0000_s1026" type="#_x0000_t32" style="position:absolute;margin-left:77.45pt;margin-top:10.95pt;width:24.45pt;height:35.3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" strokecolor="#828288 [3208]" strokeweight="2pt">
                <v:stroke endarrow="block"/>
                <v:shadow on="t" color="black" opacity="44564f" offset="0,1.25pt"/>
              </v:shape>
            </w:pict>
          </mc:Fallback>
        </mc:AlternateContent>
      </w:r>
      <w:r>
        <w:rPr>
          <w:color w:val="044D6E" w:themeColor="text2" w:themeShade="80"/>
          <w:sz w:val="28"/>
          <w:szCs w:val="28"/>
        </w:rPr>
        <w:tab/>
      </w:r>
      <w:r>
        <w:rPr>
          <w:color w:val="044D6E" w:themeColor="text2" w:themeShade="80"/>
          <w:sz w:val="28"/>
          <w:szCs w:val="28"/>
        </w:rPr>
        <w:tab/>
      </w:r>
      <w:r>
        <w:rPr>
          <w:color w:val="044D6E" w:themeColor="text2" w:themeShade="80"/>
          <w:sz w:val="28"/>
          <w:szCs w:val="28"/>
        </w:rPr>
        <w:tab/>
      </w:r>
      <w:r w:rsidRPr="00CD655A">
        <w:rPr>
          <w:szCs w:val="28"/>
        </w:rPr>
        <w:t>liczba zdobytych punktów</w:t>
      </w:r>
      <w:r>
        <w:rPr>
          <w:szCs w:val="28"/>
        </w:rPr>
        <w:tab/>
      </w:r>
      <w:r>
        <w:rPr>
          <w:szCs w:val="28"/>
        </w:rPr>
        <w:tab/>
        <w:t xml:space="preserve">     tarcza</w:t>
      </w:r>
    </w:p>
    <w:p w:rsidR="00EE695A" w:rsidRPr="00EE695A" w:rsidRDefault="001F780C" w:rsidP="00EE695A">
      <w:pPr>
        <w:jc w:val="center"/>
        <w:rPr>
          <w:color w:val="044D6E" w:themeColor="text2" w:themeShade="80"/>
          <w:sz w:val="28"/>
          <w:szCs w:val="28"/>
        </w:rPr>
      </w:pPr>
      <w:r>
        <w:rPr>
          <w:noProof/>
          <w:color w:val="099BD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310551</wp:posOffset>
                </wp:positionH>
                <wp:positionV relativeFrom="paragraph">
                  <wp:posOffset>842501</wp:posOffset>
                </wp:positionV>
                <wp:extent cx="2501109" cy="2078966"/>
                <wp:effectExtent l="57150" t="38100" r="71120" b="93345"/>
                <wp:wrapNone/>
                <wp:docPr id="13" name="Łącznik prosty ze strzałk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1109" cy="2078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44E8A" id="Łącznik prosty ze strzałką 13" o:spid="_x0000_s1026" type="#_x0000_t32" style="position:absolute;margin-left:24.45pt;margin-top:66.35pt;width:196.95pt;height:163.7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" strokecolor="#828288 [3208]" strokeweight="2pt">
                <v:stroke endarrow="block"/>
                <v:shadow on="t" color="black" opacity="44564f" offset="0,1.25pt"/>
              </v:shape>
            </w:pict>
          </mc:Fallback>
        </mc:AlternateContent>
      </w:r>
      <w:r>
        <w:rPr>
          <w:noProof/>
          <w:color w:val="099BD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1664898</wp:posOffset>
                </wp:positionH>
                <wp:positionV relativeFrom="paragraph">
                  <wp:posOffset>1800033</wp:posOffset>
                </wp:positionV>
                <wp:extent cx="2630913" cy="1181819"/>
                <wp:effectExtent l="57150" t="57150" r="36195" b="94615"/>
                <wp:wrapNone/>
                <wp:docPr id="11" name="Łącznik prosty ze strzałk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0913" cy="11818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27DD1" id="Łącznik prosty ze strzałką 11" o:spid="_x0000_s1026" type="#_x0000_t32" style="position:absolute;margin-left:131.1pt;margin-top:141.75pt;width:207.15pt;height:93.0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" strokecolor="#828288 [3208]" strokeweight="2pt">
                <v:stroke endarrow="block"/>
                <v:shadow on="t" color="black" opacity="44564f" offset="0,1.25pt"/>
              </v:shape>
            </w:pict>
          </mc:Fallback>
        </mc:AlternateContent>
      </w:r>
      <w:r w:rsidR="00EE695A">
        <w:rPr>
          <w:noProof/>
          <w:color w:val="099BDD" w:themeColor="text2"/>
          <w:sz w:val="28"/>
          <w:szCs w:val="28"/>
        </w:rPr>
        <w:drawing>
          <wp:inline distT="0" distB="0" distL="0" distR="0">
            <wp:extent cx="4800492" cy="2754154"/>
            <wp:effectExtent l="0" t="0" r="635" b="825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ez tytułu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951" cy="276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A79" w:rsidRPr="00754A79" w:rsidRDefault="001F780C" w:rsidP="00754A79">
      <w:pPr>
        <w:rPr>
          <w:color w:val="044D6E" w:themeColor="text2" w:themeShade="80"/>
          <w:sz w:val="28"/>
          <w:szCs w:val="28"/>
        </w:rPr>
      </w:pPr>
      <w:r>
        <w:rPr>
          <w:szCs w:val="28"/>
        </w:rPr>
        <w:t>gracz</w:t>
      </w:r>
      <w:r>
        <w:rPr>
          <w:szCs w:val="28"/>
        </w:rPr>
        <w:tab/>
      </w:r>
      <w:r>
        <w:rPr>
          <w:szCs w:val="28"/>
        </w:rPr>
        <w:tab/>
        <w:t xml:space="preserve">     asteroida</w:t>
      </w:r>
    </w:p>
    <w:p w:rsidR="006F5FB1" w:rsidRPr="006F5FB1" w:rsidRDefault="006F5FB1" w:rsidP="006F5FB1">
      <w:pPr>
        <w:rPr>
          <w:color w:val="044D6E" w:themeColor="text2" w:themeShade="80"/>
          <w:sz w:val="28"/>
        </w:rPr>
      </w:pPr>
    </w:p>
    <w:p w:rsidR="006F5FB1" w:rsidRDefault="006F5FB1" w:rsidP="006F5FB1"/>
    <w:p w:rsidR="006F5FB1" w:rsidRDefault="006F5FB1" w:rsidP="006F5FB1"/>
    <w:p w:rsidR="0039185A" w:rsidRDefault="0039185A" w:rsidP="0039185A">
      <w:proofErr w:type="spellStart"/>
      <w:r w:rsidRPr="006F5FB1">
        <w:rPr>
          <w:color w:val="044D6E" w:themeColor="text2" w:themeShade="80"/>
          <w:sz w:val="28"/>
        </w:rPr>
        <w:lastRenderedPageBreak/>
        <w:t>Asteroids</w:t>
      </w:r>
      <w:proofErr w:type="spellEnd"/>
      <w:r w:rsidRPr="006F5FB1">
        <w:rPr>
          <w:color w:val="044D6E" w:themeColor="text2" w:themeShade="80"/>
          <w:sz w:val="28"/>
        </w:rPr>
        <w:t xml:space="preserve"> </w:t>
      </w:r>
      <w:r>
        <w:rPr>
          <w:color w:val="044D6E" w:themeColor="text2" w:themeShade="80"/>
          <w:sz w:val="28"/>
        </w:rPr>
        <w:t>–</w:t>
      </w:r>
      <w:r w:rsidRPr="006F5FB1">
        <w:rPr>
          <w:color w:val="044D6E" w:themeColor="text2" w:themeShade="80"/>
          <w:sz w:val="28"/>
        </w:rPr>
        <w:t xml:space="preserve"> </w:t>
      </w:r>
      <w:r>
        <w:rPr>
          <w:color w:val="044D6E" w:themeColor="text2" w:themeShade="80"/>
          <w:sz w:val="28"/>
        </w:rPr>
        <w:t>Server:</w:t>
      </w:r>
    </w:p>
    <w:p w:rsidR="0039185A" w:rsidRDefault="0039185A" w:rsidP="0039185A">
      <w:pPr>
        <w:pStyle w:val="Akapitzlist"/>
        <w:numPr>
          <w:ilvl w:val="0"/>
          <w:numId w:val="29"/>
        </w:numPr>
      </w:pPr>
      <w:r>
        <w:t>Server jest aplikacją konsolową która nie posiada graficznego interfejsu użytkownika.</w:t>
      </w:r>
    </w:p>
    <w:p w:rsidR="0039185A" w:rsidRDefault="0039185A" w:rsidP="0039185A">
      <w:pPr>
        <w:pStyle w:val="Akapitzlist"/>
        <w:numPr>
          <w:ilvl w:val="0"/>
          <w:numId w:val="29"/>
        </w:numPr>
      </w:pPr>
      <w:r>
        <w:t>W konsoli systemowej serwer wyświetla wiadomości przychodzące od klientów oraz dane im odsyłane.</w:t>
      </w:r>
    </w:p>
    <w:p w:rsidR="0039185A" w:rsidRDefault="0039185A" w:rsidP="0039185A">
      <w:pPr>
        <w:ind w:left="360"/>
      </w:pPr>
      <w:r>
        <w:t>Poniżej przedstawiono przykładowy zrzut z konsoli pracującego serwera:</w:t>
      </w:r>
    </w:p>
    <w:p w:rsidR="0039185A" w:rsidRDefault="00E70EC6" w:rsidP="00E70EC6">
      <w:pPr>
        <w:ind w:left="360"/>
        <w:jc w:val="center"/>
      </w:pPr>
      <w:r>
        <w:rPr>
          <w:noProof/>
        </w:rPr>
        <w:drawing>
          <wp:inline distT="0" distB="0" distL="0" distR="0">
            <wp:extent cx="5684808" cy="1199685"/>
            <wp:effectExtent l="0" t="0" r="0" b="63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739" cy="122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BC6" w:rsidRDefault="00B04BC6" w:rsidP="00B04BC6">
      <w:pPr>
        <w:rPr>
          <w:color w:val="044D6E" w:themeColor="text2" w:themeShade="80"/>
          <w:sz w:val="28"/>
        </w:rPr>
      </w:pPr>
      <w:proofErr w:type="spellStart"/>
      <w:r w:rsidRPr="006F5FB1">
        <w:rPr>
          <w:color w:val="044D6E" w:themeColor="text2" w:themeShade="80"/>
          <w:sz w:val="28"/>
        </w:rPr>
        <w:t>Asteroids</w:t>
      </w:r>
      <w:proofErr w:type="spellEnd"/>
      <w:r w:rsidRPr="006F5FB1">
        <w:rPr>
          <w:color w:val="044D6E" w:themeColor="text2" w:themeShade="80"/>
          <w:sz w:val="28"/>
        </w:rPr>
        <w:t xml:space="preserve"> </w:t>
      </w:r>
      <w:r>
        <w:rPr>
          <w:color w:val="044D6E" w:themeColor="text2" w:themeShade="80"/>
          <w:sz w:val="28"/>
        </w:rPr>
        <w:t>–</w:t>
      </w:r>
      <w:r w:rsidRPr="006F5FB1">
        <w:rPr>
          <w:color w:val="044D6E" w:themeColor="text2" w:themeShade="80"/>
          <w:sz w:val="28"/>
        </w:rPr>
        <w:t xml:space="preserve"> </w:t>
      </w:r>
      <w:r>
        <w:rPr>
          <w:color w:val="044D6E" w:themeColor="text2" w:themeShade="80"/>
          <w:sz w:val="28"/>
        </w:rPr>
        <w:t>Client</w:t>
      </w:r>
      <w:r>
        <w:rPr>
          <w:color w:val="044D6E" w:themeColor="text2" w:themeShade="80"/>
          <w:sz w:val="28"/>
        </w:rPr>
        <w:t>:</w:t>
      </w:r>
    </w:p>
    <w:p w:rsidR="00B04BC6" w:rsidRDefault="00B04BC6" w:rsidP="00B04BC6">
      <w:pPr>
        <w:jc w:val="center"/>
      </w:pPr>
      <w:r>
        <w:rPr>
          <w:noProof/>
        </w:rPr>
        <w:drawing>
          <wp:inline distT="0" distB="0" distL="0" distR="0">
            <wp:extent cx="4856672" cy="2838085"/>
            <wp:effectExtent l="0" t="0" r="1270" b="63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540" cy="286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BC6" w:rsidRDefault="00B04BC6" w:rsidP="00B04BC6">
      <w:r>
        <w:t>Okno głównego menu gry zawiera następujące funkcjonalności:</w:t>
      </w:r>
    </w:p>
    <w:p w:rsidR="00B04BC6" w:rsidRDefault="00B04BC6" w:rsidP="00B04BC6">
      <w:pPr>
        <w:pStyle w:val="Akapitzlist"/>
        <w:numPr>
          <w:ilvl w:val="0"/>
          <w:numId w:val="30"/>
        </w:numPr>
      </w:pPr>
      <w:r>
        <w:t>START – Uruchamia rozgrywkę</w:t>
      </w:r>
    </w:p>
    <w:p w:rsidR="00B04BC6" w:rsidRDefault="00B04BC6" w:rsidP="00B04BC6">
      <w:pPr>
        <w:pStyle w:val="Akapitzlist"/>
        <w:numPr>
          <w:ilvl w:val="0"/>
          <w:numId w:val="30"/>
        </w:numPr>
      </w:pPr>
      <w:r>
        <w:t>HIGH SCORES – przedstawia listę najlepszych wyników</w:t>
      </w:r>
    </w:p>
    <w:p w:rsidR="00B04BC6" w:rsidRDefault="00B04BC6" w:rsidP="00B04BC6">
      <w:pPr>
        <w:pStyle w:val="Akapitzlist"/>
        <w:numPr>
          <w:ilvl w:val="0"/>
          <w:numId w:val="30"/>
        </w:numPr>
      </w:pPr>
      <w:r>
        <w:t>OPTIONS – umożliwia wybór poziomu trudności</w:t>
      </w:r>
    </w:p>
    <w:p w:rsidR="00B04BC6" w:rsidRDefault="00B04BC6" w:rsidP="00B04BC6">
      <w:pPr>
        <w:pStyle w:val="Akapitzlist"/>
        <w:numPr>
          <w:ilvl w:val="0"/>
          <w:numId w:val="30"/>
        </w:numPr>
      </w:pPr>
      <w:r w:rsidRPr="00B04BC6">
        <w:t>HOW TO PLAY – wyświetla prolog do gr</w:t>
      </w:r>
      <w:r>
        <w:t>y oraz przypisanie klawiszy</w:t>
      </w:r>
    </w:p>
    <w:p w:rsidR="00B04BC6" w:rsidRDefault="00B04BC6" w:rsidP="00B04BC6">
      <w:pPr>
        <w:pStyle w:val="Akapitzlist"/>
        <w:numPr>
          <w:ilvl w:val="0"/>
          <w:numId w:val="30"/>
        </w:numPr>
      </w:pPr>
      <w:r>
        <w:t>EXIT – wyjście z gry</w:t>
      </w:r>
    </w:p>
    <w:p w:rsidR="000F1F53" w:rsidRDefault="000F1F53" w:rsidP="000F1F53">
      <w:pPr>
        <w:jc w:val="center"/>
      </w:pPr>
      <w:r>
        <w:rPr>
          <w:noProof/>
        </w:rPr>
        <w:lastRenderedPageBreak/>
        <w:drawing>
          <wp:inline distT="0" distB="0" distL="0" distR="0">
            <wp:extent cx="4873925" cy="2848166"/>
            <wp:effectExtent l="0" t="0" r="3175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706" cy="291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F53" w:rsidRDefault="000F1F53" w:rsidP="00E97073">
      <w:r>
        <w:t>Po zakończeniu rozgrywki i próbie zamknięciu okna z planszą pojawia się okno dialogowe umożliwiające wprowadzenie pseudonimu przypisanego do wyniku.</w:t>
      </w:r>
    </w:p>
    <w:p w:rsidR="0041092C" w:rsidRDefault="0041092C" w:rsidP="00E97073"/>
    <w:p w:rsidR="0041092C" w:rsidRDefault="0041092C" w:rsidP="0041092C">
      <w:pPr>
        <w:jc w:val="both"/>
        <w:rPr>
          <w:i/>
        </w:rPr>
      </w:pPr>
      <w:r w:rsidRPr="0041092C">
        <w:rPr>
          <w:i/>
        </w:rPr>
        <w:t>UWAGA! WSZELKIE EDYTOWANIE PLIKÓW ŹRÓDŁOWYCH I KONFIGURACYJNYCH MOŻE DOPROWADZIĆ DO NIEPOPRAWNEJ PRACY PROGRAMU. AUTOR NIE PONOSI OPOWIEDZIALNOŚCI ZA WSZELKIE ZMIANY WPROWADZANE W PROGRAMIE NA WŁASNĄ RĘKĘ!</w:t>
      </w:r>
    </w:p>
    <w:p w:rsidR="0041092C" w:rsidRDefault="0041092C" w:rsidP="0041092C">
      <w:pPr>
        <w:jc w:val="both"/>
        <w:rPr>
          <w:i/>
        </w:rPr>
      </w:pPr>
    </w:p>
    <w:p w:rsidR="0041092C" w:rsidRDefault="0041092C" w:rsidP="0041092C">
      <w:pPr>
        <w:jc w:val="both"/>
        <w:rPr>
          <w:i/>
        </w:rPr>
      </w:pPr>
    </w:p>
    <w:p w:rsidR="0041092C" w:rsidRDefault="0041092C" w:rsidP="0041092C">
      <w:pPr>
        <w:jc w:val="both"/>
        <w:rPr>
          <w:i/>
        </w:rPr>
      </w:pPr>
    </w:p>
    <w:p w:rsidR="0041092C" w:rsidRDefault="0041092C" w:rsidP="0041092C">
      <w:pPr>
        <w:jc w:val="both"/>
        <w:rPr>
          <w:i/>
        </w:rPr>
      </w:pPr>
    </w:p>
    <w:p w:rsidR="0041092C" w:rsidRDefault="0041092C" w:rsidP="0041092C">
      <w:pPr>
        <w:jc w:val="both"/>
        <w:rPr>
          <w:i/>
        </w:rPr>
      </w:pPr>
    </w:p>
    <w:p w:rsidR="0041092C" w:rsidRDefault="0041092C" w:rsidP="0041092C">
      <w:pPr>
        <w:jc w:val="both"/>
        <w:rPr>
          <w:i/>
        </w:rPr>
      </w:pPr>
    </w:p>
    <w:p w:rsidR="0041092C" w:rsidRDefault="0041092C" w:rsidP="0041092C">
      <w:pPr>
        <w:jc w:val="both"/>
        <w:rPr>
          <w:i/>
        </w:rPr>
      </w:pPr>
    </w:p>
    <w:p w:rsidR="0041092C" w:rsidRDefault="0041092C" w:rsidP="0041092C">
      <w:pPr>
        <w:jc w:val="both"/>
        <w:rPr>
          <w:i/>
        </w:rPr>
      </w:pPr>
    </w:p>
    <w:p w:rsidR="0041092C" w:rsidRDefault="0041092C" w:rsidP="0041092C">
      <w:pPr>
        <w:jc w:val="both"/>
        <w:rPr>
          <w:i/>
        </w:rPr>
      </w:pPr>
    </w:p>
    <w:p w:rsidR="0041092C" w:rsidRDefault="0041092C" w:rsidP="0041092C">
      <w:pPr>
        <w:jc w:val="both"/>
        <w:rPr>
          <w:i/>
        </w:rPr>
      </w:pPr>
      <w:bookmarkStart w:id="0" w:name="_GoBack"/>
      <w:bookmarkEnd w:id="0"/>
    </w:p>
    <w:p w:rsidR="0041092C" w:rsidRDefault="0041092C" w:rsidP="0041092C">
      <w:pPr>
        <w:jc w:val="both"/>
        <w:rPr>
          <w:i/>
        </w:rPr>
      </w:pPr>
    </w:p>
    <w:p w:rsidR="0041092C" w:rsidRDefault="0041092C" w:rsidP="0041092C">
      <w:pPr>
        <w:jc w:val="both"/>
        <w:rPr>
          <w:i/>
        </w:rPr>
      </w:pPr>
    </w:p>
    <w:p w:rsidR="0041092C" w:rsidRDefault="0041092C" w:rsidP="0041092C">
      <w:pPr>
        <w:jc w:val="both"/>
        <w:rPr>
          <w:i/>
        </w:rPr>
      </w:pPr>
    </w:p>
    <w:p w:rsidR="0041092C" w:rsidRPr="0041092C" w:rsidRDefault="0041092C" w:rsidP="0041092C">
      <w:pPr>
        <w:jc w:val="both"/>
        <w:rPr>
          <w:i/>
        </w:rPr>
      </w:pPr>
    </w:p>
    <w:p w:rsidR="00B04BC6" w:rsidRPr="00B04BC6" w:rsidRDefault="00B04BC6" w:rsidP="00E70EC6">
      <w:pPr>
        <w:ind w:left="360"/>
        <w:jc w:val="center"/>
      </w:pPr>
    </w:p>
    <w:p w:rsidR="00561048" w:rsidRPr="00B04BC6" w:rsidRDefault="00561048" w:rsidP="00E70EC6">
      <w:pPr>
        <w:ind w:left="360"/>
        <w:jc w:val="center"/>
      </w:pPr>
    </w:p>
    <w:p w:rsidR="0039185A" w:rsidRPr="00B04BC6" w:rsidRDefault="0039185A" w:rsidP="006F5FB1"/>
    <w:sectPr w:rsidR="0039185A" w:rsidRPr="00B04BC6" w:rsidSect="004E1AED">
      <w:footerReference w:type="default" r:id="rId18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5D5D" w:rsidRDefault="008A5D5D">
      <w:pPr>
        <w:spacing w:after="0" w:line="240" w:lineRule="auto"/>
      </w:pPr>
      <w:r>
        <w:separator/>
      </w:r>
    </w:p>
  </w:endnote>
  <w:endnote w:type="continuationSeparator" w:id="0">
    <w:p w:rsidR="008A5D5D" w:rsidRDefault="008A5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i/>
      </w:r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Pr="0041092C" w:rsidRDefault="004E1AED" w:rsidP="0041092C">
        <w:pPr>
          <w:pStyle w:val="Stopka"/>
          <w:rPr>
            <w:i/>
          </w:rPr>
        </w:pPr>
        <w:r w:rsidRPr="0041092C">
          <w:rPr>
            <w:i/>
            <w:lang w:bidi="pl-PL"/>
          </w:rPr>
          <w:fldChar w:fldCharType="begin"/>
        </w:r>
        <w:r w:rsidRPr="0041092C">
          <w:rPr>
            <w:i/>
            <w:lang w:bidi="pl-PL"/>
          </w:rPr>
          <w:instrText xml:space="preserve"> PAGE   \* MERGEFORMAT </w:instrText>
        </w:r>
        <w:r w:rsidRPr="0041092C">
          <w:rPr>
            <w:i/>
            <w:lang w:bidi="pl-PL"/>
          </w:rPr>
          <w:fldChar w:fldCharType="separate"/>
        </w:r>
        <w:r w:rsidR="00AC385C" w:rsidRPr="0041092C">
          <w:rPr>
            <w:i/>
            <w:noProof/>
            <w:lang w:bidi="pl-PL"/>
          </w:rPr>
          <w:t>1</w:t>
        </w:r>
        <w:r w:rsidRPr="0041092C">
          <w:rPr>
            <w:i/>
            <w:noProof/>
            <w:lang w:bidi="pl-PL"/>
          </w:rPr>
          <w:fldChar w:fldCharType="end"/>
        </w:r>
        <w:r w:rsidR="0041092C" w:rsidRPr="0041092C">
          <w:rPr>
            <w:i/>
            <w:noProof/>
            <w:lang w:bidi="pl-PL"/>
          </w:rPr>
          <w:tab/>
        </w:r>
        <w:r w:rsidR="0041092C" w:rsidRPr="0041092C">
          <w:rPr>
            <w:i/>
            <w:noProof/>
            <w:lang w:bidi="pl-PL"/>
          </w:rPr>
          <w:tab/>
        </w:r>
        <w:r w:rsidR="0041092C" w:rsidRPr="0041092C">
          <w:rPr>
            <w:i/>
            <w:noProof/>
            <w:lang w:bidi="pl-PL"/>
          </w:rPr>
          <w:tab/>
        </w:r>
        <w:r w:rsidR="0041092C" w:rsidRPr="0041092C">
          <w:rPr>
            <w:i/>
            <w:noProof/>
            <w:lang w:bidi="pl-PL"/>
          </w:rPr>
          <w:tab/>
          <w:t xml:space="preserve">Copyright© Jakub Brzozowski 2018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5D5D" w:rsidRDefault="008A5D5D">
      <w:pPr>
        <w:spacing w:after="0" w:line="240" w:lineRule="auto"/>
      </w:pPr>
      <w:r>
        <w:separator/>
      </w:r>
    </w:p>
  </w:footnote>
  <w:footnote w:type="continuationSeparator" w:id="0">
    <w:p w:rsidR="008A5D5D" w:rsidRDefault="008A5D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C80DF0"/>
    <w:multiLevelType w:val="hybridMultilevel"/>
    <w:tmpl w:val="B74691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582789"/>
    <w:multiLevelType w:val="hybridMultilevel"/>
    <w:tmpl w:val="BFDE1F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40F62A6"/>
    <w:multiLevelType w:val="hybridMultilevel"/>
    <w:tmpl w:val="8C2012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C951E1"/>
    <w:multiLevelType w:val="hybridMultilevel"/>
    <w:tmpl w:val="FAD0B1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485F2F"/>
    <w:multiLevelType w:val="hybridMultilevel"/>
    <w:tmpl w:val="A20C58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F668BE"/>
    <w:multiLevelType w:val="hybridMultilevel"/>
    <w:tmpl w:val="02663D8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2C1114"/>
    <w:multiLevelType w:val="hybridMultilevel"/>
    <w:tmpl w:val="B1B2A6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1E3544"/>
    <w:multiLevelType w:val="hybridMultilevel"/>
    <w:tmpl w:val="82B014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807032"/>
    <w:multiLevelType w:val="hybridMultilevel"/>
    <w:tmpl w:val="386601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4E4722"/>
    <w:multiLevelType w:val="hybridMultilevel"/>
    <w:tmpl w:val="465A7E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7D24C7"/>
    <w:multiLevelType w:val="hybridMultilevel"/>
    <w:tmpl w:val="390E49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A2C3EB3"/>
    <w:multiLevelType w:val="multilevel"/>
    <w:tmpl w:val="84B46318"/>
    <w:lvl w:ilvl="0">
      <w:start w:val="1"/>
      <w:numFmt w:val="upperRoman"/>
      <w:lvlText w:val="Artykuł %1."/>
      <w:lvlJc w:val="left"/>
      <w:pPr>
        <w:ind w:left="0" w:firstLine="0"/>
      </w:pPr>
    </w:lvl>
    <w:lvl w:ilvl="1">
      <w:start w:val="1"/>
      <w:numFmt w:val="decimalZero"/>
      <w:isLgl/>
      <w:lvlText w:val="Sekcj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7CAA504C"/>
    <w:multiLevelType w:val="hybridMultilevel"/>
    <w:tmpl w:val="86366B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3A1AB1"/>
    <w:multiLevelType w:val="multilevel"/>
    <w:tmpl w:val="04090023"/>
    <w:lvl w:ilvl="0">
      <w:start w:val="1"/>
      <w:numFmt w:val="upperRoman"/>
      <w:lvlText w:val="Artykuł %1."/>
      <w:lvlJc w:val="left"/>
      <w:pPr>
        <w:ind w:left="0" w:firstLine="0"/>
      </w:pPr>
    </w:lvl>
    <w:lvl w:ilvl="1">
      <w:start w:val="1"/>
      <w:numFmt w:val="decimalZero"/>
      <w:isLgl/>
      <w:lvlText w:val="Sekcj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9"/>
  </w:num>
  <w:num w:numId="4">
    <w:abstractNumId w:val="13"/>
  </w:num>
  <w:num w:numId="5">
    <w:abstractNumId w:val="26"/>
  </w:num>
  <w:num w:numId="6">
    <w:abstractNumId w:val="27"/>
  </w:num>
  <w:num w:numId="7">
    <w:abstractNumId w:val="25"/>
  </w:num>
  <w:num w:numId="8">
    <w:abstractNumId w:val="29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2"/>
  </w:num>
  <w:num w:numId="20">
    <w:abstractNumId w:val="23"/>
  </w:num>
  <w:num w:numId="21">
    <w:abstractNumId w:val="15"/>
  </w:num>
  <w:num w:numId="22">
    <w:abstractNumId w:val="17"/>
  </w:num>
  <w:num w:numId="23">
    <w:abstractNumId w:val="28"/>
  </w:num>
  <w:num w:numId="24">
    <w:abstractNumId w:val="14"/>
  </w:num>
  <w:num w:numId="25">
    <w:abstractNumId w:val="11"/>
  </w:num>
  <w:num w:numId="26">
    <w:abstractNumId w:val="24"/>
  </w:num>
  <w:num w:numId="27">
    <w:abstractNumId w:val="10"/>
  </w:num>
  <w:num w:numId="28">
    <w:abstractNumId w:val="21"/>
  </w:num>
  <w:num w:numId="29">
    <w:abstractNumId w:val="18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B1"/>
    <w:rsid w:val="000F1F53"/>
    <w:rsid w:val="00194DF6"/>
    <w:rsid w:val="001F780C"/>
    <w:rsid w:val="002108F7"/>
    <w:rsid w:val="0039185A"/>
    <w:rsid w:val="0041092C"/>
    <w:rsid w:val="00445BD8"/>
    <w:rsid w:val="004D73E1"/>
    <w:rsid w:val="004E1AED"/>
    <w:rsid w:val="00561048"/>
    <w:rsid w:val="005B701F"/>
    <w:rsid w:val="005C12A5"/>
    <w:rsid w:val="006F5FB1"/>
    <w:rsid w:val="00754A79"/>
    <w:rsid w:val="007579F0"/>
    <w:rsid w:val="008A5D5D"/>
    <w:rsid w:val="00A1310C"/>
    <w:rsid w:val="00AC385C"/>
    <w:rsid w:val="00AD7858"/>
    <w:rsid w:val="00B04BC6"/>
    <w:rsid w:val="00B8205A"/>
    <w:rsid w:val="00CD655A"/>
    <w:rsid w:val="00D47A97"/>
    <w:rsid w:val="00DF162B"/>
    <w:rsid w:val="00E519FB"/>
    <w:rsid w:val="00E70EC6"/>
    <w:rsid w:val="00E97073"/>
    <w:rsid w:val="00EE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47B36"/>
  <w15:docId w15:val="{7BFE23BE-C337-4896-8B41-79848CFC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4E1AED"/>
  </w:style>
  <w:style w:type="paragraph" w:styleId="Nagwek1">
    <w:name w:val="heading 1"/>
    <w:basedOn w:val="Normalny"/>
    <w:next w:val="Normalny"/>
    <w:link w:val="Nagwek1Znak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Nagwek3Znak">
    <w:name w:val="Nagłówek 3 Znak"/>
    <w:basedOn w:val="Domylnaczcionkaakapitu"/>
    <w:link w:val="Nagwek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ela-Siatka">
    <w:name w:val="Table Grid"/>
    <w:basedOn w:val="Standardowy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ytu">
    <w:name w:val="Title"/>
    <w:basedOn w:val="Normalny"/>
    <w:link w:val="TytuZnak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PodtytuZnak">
    <w:name w:val="Podtytuł Znak"/>
    <w:basedOn w:val="Domylnaczcionkaakapitu"/>
    <w:link w:val="Podtytu"/>
    <w:uiPriority w:val="11"/>
    <w:semiHidden/>
    <w:rsid w:val="004E1AED"/>
    <w:rPr>
      <w:color w:val="404040" w:themeColor="text1" w:themeTint="E6"/>
    </w:rPr>
  </w:style>
  <w:style w:type="character" w:styleId="Wyrnienieintensywne">
    <w:name w:val="Intense Emphasis"/>
    <w:basedOn w:val="Domylnaczcionkaakapitu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ytatintensywny">
    <w:name w:val="Intense Quote"/>
    <w:basedOn w:val="Normalny"/>
    <w:next w:val="Normalny"/>
    <w:link w:val="CytatintensywnyZnak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ytatintensywnyZnak">
    <w:name w:val="Cytat intensywny Znak"/>
    <w:basedOn w:val="Domylnaczcionkaakapitu"/>
    <w:link w:val="Cytatintensywny"/>
    <w:uiPriority w:val="30"/>
    <w:semiHidden/>
    <w:rsid w:val="004E1AED"/>
    <w:rPr>
      <w:i/>
      <w:iCs/>
      <w:color w:val="806000" w:themeColor="accent1" w:themeShade="80"/>
    </w:rPr>
  </w:style>
  <w:style w:type="character" w:styleId="Odwoanieintensywne">
    <w:name w:val="Intense Reference"/>
    <w:basedOn w:val="Domylnaczcionkaakapitu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Nagwek4Znak">
    <w:name w:val="Nagłówek 4 Znak"/>
    <w:basedOn w:val="Domylnaczcionkaakapitu"/>
    <w:link w:val="Nagwek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pPr>
      <w:outlineLvl w:val="9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47A97"/>
    <w:rPr>
      <w:rFonts w:ascii="Segoe UI" w:hAnsi="Segoe UI" w:cs="Segoe UI"/>
      <w:szCs w:val="18"/>
    </w:rPr>
  </w:style>
  <w:style w:type="paragraph" w:styleId="Tekstpodstawowy3">
    <w:name w:val="Body Text 3"/>
    <w:basedOn w:val="Normalny"/>
    <w:link w:val="Tekstpodstawowy3Znak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semiHidden/>
    <w:rsid w:val="00D47A97"/>
    <w:rPr>
      <w:szCs w:val="16"/>
    </w:rPr>
  </w:style>
  <w:style w:type="paragraph" w:styleId="Tekstpodstawowywcity3">
    <w:name w:val="Body Text Indent 3"/>
    <w:basedOn w:val="Normalny"/>
    <w:link w:val="Tekstpodstawowywcity3Znak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Tekstpodstawowywcity3Znak">
    <w:name w:val="Tekst podstawowy wcięty 3 Znak"/>
    <w:basedOn w:val="Domylnaczcionkaakapitu"/>
    <w:link w:val="Tekstpodstawowywcity3"/>
    <w:uiPriority w:val="99"/>
    <w:semiHidden/>
    <w:rsid w:val="00D47A97"/>
    <w:rPr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47A97"/>
    <w:rPr>
      <w:sz w:val="22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47A97"/>
    <w:rPr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47A9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47A97"/>
    <w:rPr>
      <w:b/>
      <w:bCs/>
      <w:szCs w:val="20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D47A97"/>
    <w:rPr>
      <w:rFonts w:ascii="Segoe UI" w:hAnsi="Segoe UI" w:cs="Segoe UI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47A97"/>
    <w:rPr>
      <w:szCs w:val="20"/>
    </w:rPr>
  </w:style>
  <w:style w:type="paragraph" w:styleId="Adreszwrotnynakopercie">
    <w:name w:val="envelope return"/>
    <w:basedOn w:val="Normalny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D47A97"/>
    <w:rPr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-klawiatura">
    <w:name w:val="HTML Keyboard"/>
    <w:basedOn w:val="Domylnaczcionkaakapitu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47A97"/>
    <w:rPr>
      <w:rFonts w:ascii="Consolas" w:hAnsi="Consolas"/>
      <w:szCs w:val="20"/>
    </w:rPr>
  </w:style>
  <w:style w:type="character" w:styleId="HTML-staaszeroko">
    <w:name w:val="HTML Typewriter"/>
    <w:basedOn w:val="Domylnaczcionkaakapitu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kstmakra">
    <w:name w:val="macro"/>
    <w:link w:val="TekstmakraZnak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semiHidden/>
    <w:rsid w:val="00D47A97"/>
    <w:rPr>
      <w:rFonts w:ascii="Consolas" w:hAnsi="Consolas"/>
      <w:szCs w:val="20"/>
    </w:rPr>
  </w:style>
  <w:style w:type="paragraph" w:styleId="Zwykytekst">
    <w:name w:val="Plain Text"/>
    <w:basedOn w:val="Normalny"/>
    <w:link w:val="ZwykytekstZnak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D47A97"/>
    <w:rPr>
      <w:rFonts w:ascii="Consolas" w:hAnsi="Consolas"/>
      <w:szCs w:val="21"/>
    </w:rPr>
  </w:style>
  <w:style w:type="paragraph" w:styleId="Tekstblokowy">
    <w:name w:val="Block Text"/>
    <w:basedOn w:val="Normalny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kstzastpczy">
    <w:name w:val="Placeholder Text"/>
    <w:basedOn w:val="Domylnaczcionkaakapitu"/>
    <w:uiPriority w:val="99"/>
    <w:semiHidden/>
    <w:rsid w:val="00A1310C"/>
    <w:rPr>
      <w:color w:val="3C3C3C" w:themeColor="background2" w:themeShade="40"/>
    </w:rPr>
  </w:style>
  <w:style w:type="paragraph" w:styleId="Nagwek">
    <w:name w:val="header"/>
    <w:basedOn w:val="Normalny"/>
    <w:link w:val="NagwekZnak"/>
    <w:uiPriority w:val="99"/>
    <w:unhideWhenUsed/>
    <w:rsid w:val="004E1AED"/>
    <w:pPr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E1AED"/>
  </w:style>
  <w:style w:type="paragraph" w:styleId="Stopka">
    <w:name w:val="footer"/>
    <w:basedOn w:val="Normalny"/>
    <w:link w:val="StopkaZnak"/>
    <w:uiPriority w:val="99"/>
    <w:unhideWhenUsed/>
    <w:rsid w:val="004E1AED"/>
    <w:pPr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E1AED"/>
  </w:style>
  <w:style w:type="character" w:styleId="Hipercze">
    <w:name w:val="Hyperlink"/>
    <w:basedOn w:val="Domylnaczcionkaakapitu"/>
    <w:uiPriority w:val="99"/>
    <w:unhideWhenUsed/>
    <w:rsid w:val="006F5FB1"/>
    <w:rPr>
      <w:color w:val="005DBA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F5FB1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unhideWhenUsed/>
    <w:qFormat/>
    <w:rsid w:val="00E51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ava.com/pl/download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ub%20Brzozowski\AppData\Roaming\Microsoft\Templates\Projekt%20Paski%20(pusty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99BA8D-6B65-460F-9511-AF82CA2CC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 Paski (pusty).dotx</Template>
  <TotalTime>73</TotalTime>
  <Pages>5</Pages>
  <Words>443</Words>
  <Characters>2663</Characters>
  <Application>Microsoft Office Word</Application>
  <DocSecurity>0</DocSecurity>
  <Lines>22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Jakub Brzozowski</dc:creator>
  <cp:lastModifiedBy>Jakub Brzozowski</cp:lastModifiedBy>
  <cp:revision>18</cp:revision>
  <dcterms:created xsi:type="dcterms:W3CDTF">2018-06-09T10:46:00Z</dcterms:created>
  <dcterms:modified xsi:type="dcterms:W3CDTF">2018-06-09T11:59:00Z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